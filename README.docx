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04E" w:rsidRDefault="00850C26">
      <w:r>
        <w:t xml:space="preserve">La parte de </w:t>
      </w:r>
      <w:proofErr w:type="spellStart"/>
      <w:r>
        <w:t>Backend</w:t>
      </w:r>
      <w:proofErr w:type="spellEnd"/>
      <w:r>
        <w:t xml:space="preserve"> programada en </w:t>
      </w:r>
      <w:proofErr w:type="spellStart"/>
      <w:r>
        <w:t>Flask</w:t>
      </w:r>
      <w:proofErr w:type="spellEnd"/>
      <w:r>
        <w:t xml:space="preserve"> tiene los siguientes </w:t>
      </w:r>
      <w:proofErr w:type="spellStart"/>
      <w:r>
        <w:t>endpoints</w:t>
      </w:r>
      <w:proofErr w:type="spellEnd"/>
      <w:r>
        <w:t>:</w:t>
      </w:r>
    </w:p>
    <w:p w:rsidR="00850C26" w:rsidRDefault="00850C26"/>
    <w:p w:rsidR="00850C26" w:rsidRDefault="00850C26">
      <w:r>
        <w:t>/home -&gt; Creado para testear si la conexión ha sido establecida. Ninguna funcionalidad añadida.</w:t>
      </w:r>
    </w:p>
    <w:p w:rsidR="00850C26" w:rsidRDefault="00850C26"/>
    <w:p w:rsidR="00850C26" w:rsidRDefault="00850C26">
      <w:r>
        <w:t>/</w:t>
      </w:r>
      <w:proofErr w:type="spellStart"/>
      <w:r>
        <w:t>upload_image</w:t>
      </w:r>
      <w:proofErr w:type="spellEnd"/>
      <w:r>
        <w:t xml:space="preserve"> -&gt; Permite al usuario seleccionar una imagen desde su ordenador y subirlo al servidor.</w:t>
      </w:r>
    </w:p>
    <w:p w:rsidR="00850C26" w:rsidRDefault="00850C26"/>
    <w:p w:rsidR="00850C26" w:rsidRDefault="00850C26">
      <w:r>
        <w:t>/</w:t>
      </w:r>
      <w:proofErr w:type="spellStart"/>
      <w:r>
        <w:t>analyse_image</w:t>
      </w:r>
      <w:proofErr w:type="spellEnd"/>
      <w:r>
        <w:t xml:space="preserve"> -&gt; Dada una ID previamente obtenida al subir la imagen, el usuario puede conocer el tamaño en pixeles de la imagen requerida.</w:t>
      </w:r>
    </w:p>
    <w:p w:rsidR="00850C26" w:rsidRDefault="00850C26"/>
    <w:p w:rsidR="00850C26" w:rsidRDefault="00850C26">
      <w:r>
        <w:t>/</w:t>
      </w:r>
      <w:proofErr w:type="spellStart"/>
      <w:r>
        <w:t>list_images</w:t>
      </w:r>
      <w:proofErr w:type="spellEnd"/>
      <w:r>
        <w:t xml:space="preserve"> -&gt; El usuario puede acceder a todas las imágenes subidas en el </w:t>
      </w:r>
      <w:r w:rsidR="001F3C41">
        <w:t>servidor,</w:t>
      </w:r>
      <w:r>
        <w:t xml:space="preserve"> así como a sus respectivas </w:t>
      </w:r>
      <w:proofErr w:type="spellStart"/>
      <w:r>
        <w:t>IDs</w:t>
      </w:r>
      <w:proofErr w:type="spellEnd"/>
      <w:r>
        <w:t>.</w:t>
      </w:r>
    </w:p>
    <w:p w:rsidR="00850C26" w:rsidRDefault="00850C26"/>
    <w:p w:rsidR="00850C26" w:rsidRDefault="00850C26"/>
    <w:p w:rsidR="00850C26" w:rsidRDefault="00850C26"/>
    <w:p w:rsidR="00850C26" w:rsidRDefault="00850C26"/>
    <w:p w:rsidR="00850C26" w:rsidRDefault="00850C26">
      <w:r>
        <w:t>Para un correcto funcionamiento de las imágenes, se deben montar en Docker con los siguientes comandos:</w:t>
      </w:r>
    </w:p>
    <w:p w:rsidR="00805CB6" w:rsidRDefault="00805CB6" w:rsidP="00805CB6"/>
    <w:p w:rsidR="00805CB6" w:rsidRDefault="00805CB6" w:rsidP="00805CB6">
      <w:r>
        <w:t xml:space="preserve">En el caso de </w:t>
      </w:r>
      <w:proofErr w:type="spellStart"/>
      <w:r>
        <w:t>Backend</w:t>
      </w:r>
      <w:proofErr w:type="spellEnd"/>
      <w:r>
        <w:t>:</w:t>
      </w:r>
    </w:p>
    <w:p w:rsidR="00805CB6" w:rsidRDefault="00805CB6" w:rsidP="00805CB6">
      <w:r>
        <w:tab/>
      </w:r>
      <w:r w:rsidR="00850C26">
        <w:t>“</w:t>
      </w:r>
      <w:proofErr w:type="spellStart"/>
      <w:r>
        <w:t>d</w:t>
      </w:r>
      <w:r w:rsidR="00850C26">
        <w:t>ocker</w:t>
      </w:r>
      <w:proofErr w:type="spellEnd"/>
      <w:r w:rsidR="00850C26">
        <w:t xml:space="preserve"> </w:t>
      </w:r>
      <w:proofErr w:type="spellStart"/>
      <w:r w:rsidR="00850C26">
        <w:t>build</w:t>
      </w:r>
      <w:proofErr w:type="spellEnd"/>
      <w:r w:rsidR="00850C26">
        <w:t xml:space="preserve"> -t </w:t>
      </w:r>
      <w:r>
        <w:t>back</w:t>
      </w:r>
      <w:r w:rsidR="00850C26">
        <w:t>-app:0.</w:t>
      </w:r>
      <w:proofErr w:type="gramStart"/>
      <w:r w:rsidR="00850C26">
        <w:t>1 .</w:t>
      </w:r>
      <w:proofErr w:type="gramEnd"/>
      <w:r w:rsidR="00850C26">
        <w:t>”</w:t>
      </w:r>
      <w:r>
        <w:t xml:space="preserve"> para la imagen.</w:t>
      </w:r>
    </w:p>
    <w:p w:rsidR="00805CB6" w:rsidRDefault="00805CB6" w:rsidP="00805CB6">
      <w:r>
        <w:tab/>
      </w:r>
      <w:r w:rsidR="00850C26">
        <w:t>“</w:t>
      </w:r>
      <w:proofErr w:type="spellStart"/>
      <w:r w:rsidR="00850C26">
        <w:t>docker</w:t>
      </w:r>
      <w:proofErr w:type="spellEnd"/>
      <w:r w:rsidR="00850C26">
        <w:t xml:space="preserve"> run </w:t>
      </w:r>
      <w:r>
        <w:t>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--net=bridge -d -p 5000:5000 back-app:0.1” para el container.</w:t>
      </w:r>
    </w:p>
    <w:p w:rsidR="00805CB6" w:rsidRDefault="00805CB6" w:rsidP="00805CB6"/>
    <w:p w:rsidR="00805CB6" w:rsidRDefault="00805CB6" w:rsidP="00805CB6">
      <w:r>
        <w:t xml:space="preserve">En el caso de </w:t>
      </w:r>
      <w:proofErr w:type="spellStart"/>
      <w:r>
        <w:t>Frontend</w:t>
      </w:r>
      <w:proofErr w:type="spellEnd"/>
      <w:r>
        <w:t>:</w:t>
      </w:r>
    </w:p>
    <w:p w:rsidR="00805CB6" w:rsidRDefault="00805CB6" w:rsidP="00805CB6">
      <w:r>
        <w:tab/>
        <w:t>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front-app:0.</w:t>
      </w:r>
      <w:proofErr w:type="gramStart"/>
      <w:r>
        <w:t>1</w:t>
      </w:r>
      <w:r w:rsidR="001F3C41">
        <w:t xml:space="preserve"> </w:t>
      </w:r>
      <w:r>
        <w:t>.</w:t>
      </w:r>
      <w:proofErr w:type="gramEnd"/>
      <w:r>
        <w:t>” para la imagen.</w:t>
      </w:r>
    </w:p>
    <w:p w:rsidR="00805CB6" w:rsidRDefault="00805CB6" w:rsidP="00805CB6">
      <w:r>
        <w:tab/>
        <w:t>“</w:t>
      </w:r>
      <w:proofErr w:type="spellStart"/>
      <w:r>
        <w:t>docker</w:t>
      </w:r>
      <w:proofErr w:type="spellEnd"/>
      <w:r>
        <w:t xml:space="preserve"> run –net=bridge -d -p 80:80 front-app:0.1” para el container.</w:t>
      </w:r>
    </w:p>
    <w:p w:rsidR="00805CB6" w:rsidRDefault="00805CB6" w:rsidP="00805CB6"/>
    <w:p w:rsidR="001F3C41" w:rsidRDefault="001F3C41" w:rsidP="00805CB6"/>
    <w:p w:rsidR="00805CB6" w:rsidRDefault="00805CB6" w:rsidP="00805CB6"/>
    <w:p w:rsidR="00805CB6" w:rsidRDefault="00805CB6" w:rsidP="00805CB6"/>
    <w:p w:rsidR="001F3C41" w:rsidRDefault="00805CB6" w:rsidP="00805CB6">
      <w:r>
        <w:t>Se requieren una serie de dependencias</w:t>
      </w:r>
      <w:r w:rsidR="001F3C41">
        <w:t xml:space="preserve"> para poder ejecutar la aplicación</w:t>
      </w:r>
      <w:r>
        <w:t xml:space="preserve"> </w:t>
      </w:r>
      <w:r w:rsidR="001F3C41">
        <w:t xml:space="preserve">las cuales se deben instalar previamente </w:t>
      </w:r>
      <w:r>
        <w:t>como son:</w:t>
      </w:r>
      <w:r w:rsidR="001F3C41">
        <w:t xml:space="preserve"> </w:t>
      </w:r>
    </w:p>
    <w:p w:rsidR="00805CB6" w:rsidRDefault="001F3C41" w:rsidP="00805CB6">
      <w:r>
        <w:tab/>
      </w:r>
      <w:r w:rsidR="00805CB6">
        <w:t xml:space="preserve">· </w:t>
      </w:r>
      <w:proofErr w:type="spellStart"/>
      <w:r w:rsidR="00805CB6">
        <w:t>Flask</w:t>
      </w:r>
      <w:proofErr w:type="spellEnd"/>
      <w:r w:rsidR="00805CB6">
        <w:t xml:space="preserve"> </w:t>
      </w:r>
      <w:r>
        <w:t xml:space="preserve">-&gt; versión 2 o </w:t>
      </w:r>
      <w:proofErr w:type="spellStart"/>
      <w:r>
        <w:t>superio</w:t>
      </w:r>
      <w:proofErr w:type="spellEnd"/>
    </w:p>
    <w:p w:rsidR="001F3C41" w:rsidRDefault="001F3C41" w:rsidP="00805CB6">
      <w:r>
        <w:tab/>
        <w:t xml:space="preserve">· </w:t>
      </w:r>
      <w:proofErr w:type="spellStart"/>
      <w:r>
        <w:t>flask-cors</w:t>
      </w:r>
      <w:proofErr w:type="spellEnd"/>
      <w:r>
        <w:t xml:space="preserve"> -&gt; versión 4</w:t>
      </w:r>
    </w:p>
    <w:p w:rsidR="001F3C41" w:rsidRPr="00405555" w:rsidRDefault="001F3C41" w:rsidP="00805CB6">
      <w:r>
        <w:tab/>
        <w:t xml:space="preserve">· </w:t>
      </w:r>
      <w:proofErr w:type="spellStart"/>
      <w:r>
        <w:t>pillow</w:t>
      </w:r>
      <w:proofErr w:type="spellEnd"/>
      <w:r>
        <w:t xml:space="preserve"> -&gt; 1 o superior</w:t>
      </w:r>
    </w:p>
    <w:sectPr w:rsidR="001F3C41" w:rsidRPr="00405555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6848" w:rsidRDefault="00826848" w:rsidP="00650219">
      <w:r>
        <w:separator/>
      </w:r>
    </w:p>
  </w:endnote>
  <w:endnote w:type="continuationSeparator" w:id="0">
    <w:p w:rsidR="00826848" w:rsidRDefault="00826848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6848" w:rsidRDefault="00826848" w:rsidP="00650219">
      <w:r>
        <w:separator/>
      </w:r>
    </w:p>
  </w:footnote>
  <w:footnote w:type="continuationSeparator" w:id="0">
    <w:p w:rsidR="00826848" w:rsidRDefault="00826848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E31559"/>
    <w:multiLevelType w:val="hybridMultilevel"/>
    <w:tmpl w:val="84F89574"/>
    <w:lvl w:ilvl="0" w:tplc="AFB40A46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1BD24DF"/>
    <w:multiLevelType w:val="hybridMultilevel"/>
    <w:tmpl w:val="00BA6098"/>
    <w:lvl w:ilvl="0" w:tplc="5F0254B4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EF5CBD"/>
    <w:multiLevelType w:val="hybridMultilevel"/>
    <w:tmpl w:val="E5128E86"/>
    <w:lvl w:ilvl="0" w:tplc="B10EDCD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68781148">
    <w:abstractNumId w:val="24"/>
  </w:num>
  <w:num w:numId="2" w16cid:durableId="924535583">
    <w:abstractNumId w:val="12"/>
  </w:num>
  <w:num w:numId="3" w16cid:durableId="936213895">
    <w:abstractNumId w:val="10"/>
  </w:num>
  <w:num w:numId="4" w16cid:durableId="1014922785">
    <w:abstractNumId w:val="27"/>
  </w:num>
  <w:num w:numId="5" w16cid:durableId="369653632">
    <w:abstractNumId w:val="13"/>
  </w:num>
  <w:num w:numId="6" w16cid:durableId="2143497138">
    <w:abstractNumId w:val="19"/>
  </w:num>
  <w:num w:numId="7" w16cid:durableId="1067530622">
    <w:abstractNumId w:val="23"/>
  </w:num>
  <w:num w:numId="8" w16cid:durableId="1649477433">
    <w:abstractNumId w:val="9"/>
  </w:num>
  <w:num w:numId="9" w16cid:durableId="746533471">
    <w:abstractNumId w:val="7"/>
  </w:num>
  <w:num w:numId="10" w16cid:durableId="1005012983">
    <w:abstractNumId w:val="6"/>
  </w:num>
  <w:num w:numId="11" w16cid:durableId="2142334103">
    <w:abstractNumId w:val="5"/>
  </w:num>
  <w:num w:numId="12" w16cid:durableId="2137797311">
    <w:abstractNumId w:val="4"/>
  </w:num>
  <w:num w:numId="13" w16cid:durableId="882642763">
    <w:abstractNumId w:val="8"/>
  </w:num>
  <w:num w:numId="14" w16cid:durableId="230046127">
    <w:abstractNumId w:val="3"/>
  </w:num>
  <w:num w:numId="15" w16cid:durableId="1040743958">
    <w:abstractNumId w:val="2"/>
  </w:num>
  <w:num w:numId="16" w16cid:durableId="1672567444">
    <w:abstractNumId w:val="1"/>
  </w:num>
  <w:num w:numId="17" w16cid:durableId="327711916">
    <w:abstractNumId w:val="0"/>
  </w:num>
  <w:num w:numId="18" w16cid:durableId="624428910">
    <w:abstractNumId w:val="15"/>
  </w:num>
  <w:num w:numId="19" w16cid:durableId="965698565">
    <w:abstractNumId w:val="17"/>
  </w:num>
  <w:num w:numId="20" w16cid:durableId="444469607">
    <w:abstractNumId w:val="25"/>
  </w:num>
  <w:num w:numId="21" w16cid:durableId="568344356">
    <w:abstractNumId w:val="21"/>
  </w:num>
  <w:num w:numId="22" w16cid:durableId="381636743">
    <w:abstractNumId w:val="11"/>
  </w:num>
  <w:num w:numId="23" w16cid:durableId="1553730868">
    <w:abstractNumId w:val="28"/>
  </w:num>
  <w:num w:numId="24" w16cid:durableId="1503156240">
    <w:abstractNumId w:val="16"/>
  </w:num>
  <w:num w:numId="25" w16cid:durableId="209416218">
    <w:abstractNumId w:val="18"/>
  </w:num>
  <w:num w:numId="26" w16cid:durableId="22244204">
    <w:abstractNumId w:val="26"/>
  </w:num>
  <w:num w:numId="27" w16cid:durableId="1985574414">
    <w:abstractNumId w:val="22"/>
  </w:num>
  <w:num w:numId="28" w16cid:durableId="1305306189">
    <w:abstractNumId w:val="20"/>
  </w:num>
  <w:num w:numId="29" w16cid:durableId="16830503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26"/>
    <w:rsid w:val="00096D7E"/>
    <w:rsid w:val="001F3C41"/>
    <w:rsid w:val="0028533C"/>
    <w:rsid w:val="00405555"/>
    <w:rsid w:val="004323AE"/>
    <w:rsid w:val="004E108E"/>
    <w:rsid w:val="00645252"/>
    <w:rsid w:val="00650219"/>
    <w:rsid w:val="006D3D74"/>
    <w:rsid w:val="00805CB6"/>
    <w:rsid w:val="00826848"/>
    <w:rsid w:val="0083569A"/>
    <w:rsid w:val="00850C26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B30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ia\AppData\Local\Microsoft\Office\16.0\DTS\es-ES%7b492CE98D-6ECD-40A4-BF26-3A256D124745%7d\%7bD23DE66E-DB61-4507-BE7D-37F2D62475D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{D23DE66E-DB61-4507-BE7D-37F2D62475D1}tf02786999_win32</Template>
  <TotalTime>0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2023-08-09T15:01:00Z</dcterms:created>
  <dcterms:modified xsi:type="dcterms:W3CDTF">2023-08-09T15:45:00Z</dcterms:modified>
</cp:coreProperties>
</file>